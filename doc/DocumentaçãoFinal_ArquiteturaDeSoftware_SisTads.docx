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A4" w:rsidRDefault="004966A4" w:rsidP="004966A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A39C5B" wp14:editId="6DB224C6">
            <wp:extent cx="774969" cy="771525"/>
            <wp:effectExtent l="0" t="0" r="6350" b="0"/>
            <wp:docPr id="3" name="Imagem 3" descr="https://encrypted-tbn0.gstatic.com/images?q=tbn:ANd9GcQ3klXMwBCrkAnxxmOnJnX4azRLYALQzT-aBIFEPr1BFJCDt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Q3klXMwBCrkAnxxmOnJnX4azRLYALQzT-aBIFEPr1BFJCDta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60" cy="7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A4" w:rsidRPr="004966A4" w:rsidRDefault="004966A4" w:rsidP="004966A4">
      <w:pPr>
        <w:jc w:val="center"/>
        <w:rPr>
          <w:rFonts w:ascii="Arial" w:hAnsi="Arial" w:cs="Arial"/>
          <w:b/>
          <w:sz w:val="24"/>
          <w:szCs w:val="24"/>
        </w:rPr>
      </w:pPr>
      <w:r w:rsidRPr="004966A4">
        <w:rPr>
          <w:rFonts w:ascii="Arial" w:hAnsi="Arial" w:cs="Arial"/>
          <w:b/>
          <w:sz w:val="24"/>
          <w:szCs w:val="24"/>
        </w:rPr>
        <w:t>Institu</w:t>
      </w:r>
      <w:r w:rsidRPr="004966A4">
        <w:rPr>
          <w:rFonts w:ascii="Arial" w:hAnsi="Arial" w:cs="Arial"/>
          <w:b/>
          <w:sz w:val="24"/>
          <w:szCs w:val="24"/>
        </w:rPr>
        <w:t>to Federal de Educação</w:t>
      </w:r>
      <w:r>
        <w:rPr>
          <w:rFonts w:ascii="Arial" w:hAnsi="Arial" w:cs="Arial"/>
          <w:b/>
          <w:sz w:val="24"/>
          <w:szCs w:val="24"/>
        </w:rPr>
        <w:t xml:space="preserve">, Ciência e Tecnologia </w:t>
      </w:r>
      <w:r>
        <w:rPr>
          <w:rFonts w:ascii="Arial" w:hAnsi="Arial" w:cs="Arial"/>
          <w:b/>
          <w:sz w:val="24"/>
          <w:szCs w:val="24"/>
        </w:rPr>
        <w:br/>
        <w:t xml:space="preserve">do Norte </w:t>
      </w:r>
      <w:r w:rsidRPr="004966A4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 xml:space="preserve">Minas Gerais - </w:t>
      </w:r>
      <w:r w:rsidRPr="004966A4">
        <w:rPr>
          <w:rFonts w:ascii="Arial" w:hAnsi="Arial" w:cs="Arial"/>
          <w:b/>
          <w:sz w:val="24"/>
          <w:szCs w:val="24"/>
        </w:rPr>
        <w:t>Campus Januária</w:t>
      </w:r>
    </w:p>
    <w:p w:rsidR="004966A4" w:rsidRDefault="004966A4" w:rsidP="004966A4">
      <w:pPr>
        <w:rPr>
          <w:rFonts w:ascii="Arial" w:hAnsi="Arial" w:cs="Arial"/>
          <w:b/>
          <w:sz w:val="32"/>
          <w:szCs w:val="32"/>
        </w:rPr>
      </w:pPr>
    </w:p>
    <w:p w:rsidR="004966A4" w:rsidRDefault="004966A4" w:rsidP="004966A4">
      <w:pPr>
        <w:rPr>
          <w:rFonts w:ascii="Arial" w:hAnsi="Arial" w:cs="Arial"/>
          <w:b/>
          <w:sz w:val="32"/>
          <w:szCs w:val="32"/>
        </w:rPr>
      </w:pPr>
    </w:p>
    <w:p w:rsidR="004966A4" w:rsidRDefault="005E1F79" w:rsidP="004966A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/>
      </w:r>
    </w:p>
    <w:p w:rsidR="004966A4" w:rsidRDefault="004966A4" w:rsidP="004966A4">
      <w:pPr>
        <w:rPr>
          <w:rFonts w:ascii="Arial" w:hAnsi="Arial" w:cs="Arial"/>
          <w:b/>
          <w:sz w:val="32"/>
          <w:szCs w:val="32"/>
        </w:rPr>
      </w:pPr>
    </w:p>
    <w:p w:rsidR="004966A4" w:rsidRPr="004966A4" w:rsidRDefault="004966A4" w:rsidP="004966A4">
      <w:pPr>
        <w:jc w:val="center"/>
        <w:rPr>
          <w:rFonts w:ascii="Arial" w:hAnsi="Arial" w:cs="Arial"/>
          <w:b/>
          <w:sz w:val="32"/>
          <w:szCs w:val="32"/>
        </w:rPr>
      </w:pPr>
    </w:p>
    <w:p w:rsidR="004966A4" w:rsidRPr="005E1F79" w:rsidRDefault="004966A4" w:rsidP="004966A4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Proposta de Especificação de Software</w:t>
      </w:r>
    </w:p>
    <w:p w:rsidR="004966A4" w:rsidRPr="005E1F79" w:rsidRDefault="004966A4" w:rsidP="004966A4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 xml:space="preserve">Sistema para Gerenciamento </w:t>
      </w:r>
      <w:r w:rsidRPr="005E1F79">
        <w:rPr>
          <w:rFonts w:ascii="Arial" w:hAnsi="Arial" w:cs="Arial"/>
          <w:b/>
          <w:sz w:val="24"/>
          <w:szCs w:val="24"/>
        </w:rPr>
        <w:t>do Site do TADS</w:t>
      </w:r>
    </w:p>
    <w:p w:rsidR="004966A4" w:rsidRPr="005E1F79" w:rsidRDefault="004966A4" w:rsidP="004966A4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SisTADS</w:t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</w:p>
    <w:p w:rsidR="005E1F79" w:rsidRDefault="004966A4" w:rsidP="005E1F79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Acadêmicos</w:t>
      </w:r>
      <w:r w:rsidRPr="005E1F79">
        <w:rPr>
          <w:rFonts w:ascii="Arial" w:hAnsi="Arial" w:cs="Arial"/>
          <w:b/>
          <w:sz w:val="24"/>
          <w:szCs w:val="24"/>
        </w:rPr>
        <w:t xml:space="preserve">: </w:t>
      </w:r>
      <w:r w:rsidR="005E1F79" w:rsidRPr="005E1F79">
        <w:rPr>
          <w:rFonts w:ascii="Arial" w:hAnsi="Arial" w:cs="Arial"/>
          <w:b/>
          <w:sz w:val="24"/>
          <w:szCs w:val="24"/>
        </w:rPr>
        <w:t>André Fellype Matos, Erika Maria dos Santos, Vinícius Dias de Souza e Mauro.</w:t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 w:rsidRP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  <w:r w:rsidR="005E1F79">
        <w:rPr>
          <w:rFonts w:ascii="Arial" w:hAnsi="Arial" w:cs="Arial"/>
          <w:b/>
          <w:sz w:val="24"/>
          <w:szCs w:val="24"/>
        </w:rPr>
        <w:br/>
      </w:r>
    </w:p>
    <w:p w:rsidR="004966A4" w:rsidRPr="005E1F79" w:rsidRDefault="005E1F79" w:rsidP="005E1F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</w:p>
    <w:p w:rsidR="004966A4" w:rsidRPr="005E1F79" w:rsidRDefault="004966A4" w:rsidP="005E1F79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Januária/MG</w:t>
      </w:r>
    </w:p>
    <w:p w:rsidR="000E4EF3" w:rsidRDefault="005E1F79" w:rsidP="005E1F7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Abril</w:t>
      </w:r>
      <w:r w:rsidR="003921EF">
        <w:rPr>
          <w:rFonts w:ascii="Arial" w:hAnsi="Arial" w:cs="Arial"/>
          <w:b/>
          <w:sz w:val="24"/>
          <w:szCs w:val="24"/>
        </w:rPr>
        <w:t xml:space="preserve"> 2015</w:t>
      </w:r>
    </w:p>
    <w:p w:rsidR="00CA17DB" w:rsidRDefault="005E1F79" w:rsidP="00CA17D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A03F21C" wp14:editId="746BF3FC">
            <wp:extent cx="774969" cy="771525"/>
            <wp:effectExtent l="0" t="0" r="6350" b="0"/>
            <wp:docPr id="4" name="Imagem 4" descr="https://encrypted-tbn0.gstatic.com/images?q=tbn:ANd9GcQ3klXMwBCrkAnxxmOnJnX4azRLYALQzT-aBIFEPr1BFJCDt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0.gstatic.com/images?q=tbn:ANd9GcQ3klXMwBCrkAnxxmOnJnX4azRLYALQzT-aBIFEPr1BFJCDtae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60" cy="7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79" w:rsidRPr="004966A4" w:rsidRDefault="005E1F79" w:rsidP="00CA17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Pr="004966A4">
        <w:rPr>
          <w:rFonts w:ascii="Arial" w:hAnsi="Arial" w:cs="Arial"/>
          <w:b/>
          <w:sz w:val="24"/>
          <w:szCs w:val="24"/>
        </w:rPr>
        <w:t>Instituto Federal de Educação</w:t>
      </w:r>
      <w:r>
        <w:rPr>
          <w:rFonts w:ascii="Arial" w:hAnsi="Arial" w:cs="Arial"/>
          <w:b/>
          <w:sz w:val="24"/>
          <w:szCs w:val="24"/>
        </w:rPr>
        <w:t xml:space="preserve">, Ciência e Tecnologia </w:t>
      </w:r>
      <w:r>
        <w:rPr>
          <w:rFonts w:ascii="Arial" w:hAnsi="Arial" w:cs="Arial"/>
          <w:b/>
          <w:sz w:val="24"/>
          <w:szCs w:val="24"/>
        </w:rPr>
        <w:br/>
        <w:t xml:space="preserve">do Norte </w:t>
      </w:r>
      <w:r w:rsidRPr="004966A4"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</w:rPr>
        <w:t xml:space="preserve">Minas Gerais - </w:t>
      </w:r>
      <w:r w:rsidRPr="004966A4">
        <w:rPr>
          <w:rFonts w:ascii="Arial" w:hAnsi="Arial" w:cs="Arial"/>
          <w:b/>
          <w:sz w:val="24"/>
          <w:szCs w:val="24"/>
        </w:rPr>
        <w:t>Campus Januária</w:t>
      </w:r>
    </w:p>
    <w:p w:rsidR="005E1F79" w:rsidRDefault="005E1F79" w:rsidP="005E1F79">
      <w:pPr>
        <w:rPr>
          <w:rFonts w:ascii="Arial" w:hAnsi="Arial" w:cs="Arial"/>
          <w:b/>
          <w:sz w:val="24"/>
          <w:szCs w:val="24"/>
        </w:rPr>
      </w:pPr>
    </w:p>
    <w:p w:rsidR="00CA17DB" w:rsidRDefault="00CA17DB" w:rsidP="005E1F79">
      <w:pPr>
        <w:rPr>
          <w:rFonts w:ascii="Arial" w:hAnsi="Arial" w:cs="Arial"/>
          <w:b/>
          <w:sz w:val="24"/>
          <w:szCs w:val="24"/>
        </w:rPr>
      </w:pPr>
    </w:p>
    <w:p w:rsidR="00CA17DB" w:rsidRDefault="003921EF" w:rsidP="005E1F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</w:p>
    <w:p w:rsidR="005E1F79" w:rsidRPr="005E1F79" w:rsidRDefault="005E1F79" w:rsidP="00CA17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br/>
      </w:r>
      <w:r w:rsidRPr="005E1F79">
        <w:rPr>
          <w:rFonts w:ascii="Arial" w:hAnsi="Arial" w:cs="Arial"/>
          <w:b/>
          <w:sz w:val="24"/>
          <w:szCs w:val="24"/>
        </w:rPr>
        <w:t>Proposta de Especificação de Software</w:t>
      </w:r>
    </w:p>
    <w:p w:rsidR="005E1F79" w:rsidRPr="005E1F79" w:rsidRDefault="005E1F79" w:rsidP="00CA17DB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Sistema para Gerenciamento do Site do TADS</w:t>
      </w:r>
    </w:p>
    <w:p w:rsidR="005E1F79" w:rsidRDefault="005E1F79" w:rsidP="00CA17DB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SisTADS</w:t>
      </w:r>
      <w:r w:rsidR="003921EF">
        <w:rPr>
          <w:rFonts w:ascii="Arial" w:hAnsi="Arial" w:cs="Arial"/>
          <w:b/>
          <w:sz w:val="24"/>
          <w:szCs w:val="24"/>
        </w:rPr>
        <w:br/>
      </w:r>
    </w:p>
    <w:p w:rsidR="00CA17DB" w:rsidRDefault="00CA17DB" w:rsidP="00CA17DB">
      <w:pPr>
        <w:jc w:val="center"/>
        <w:rPr>
          <w:rFonts w:ascii="Arial" w:hAnsi="Arial" w:cs="Arial"/>
          <w:b/>
          <w:sz w:val="24"/>
          <w:szCs w:val="24"/>
        </w:rPr>
      </w:pPr>
    </w:p>
    <w:p w:rsidR="00CA17DB" w:rsidRDefault="00CA17DB" w:rsidP="003921EF">
      <w:pPr>
        <w:spacing w:line="360" w:lineRule="auto"/>
        <w:ind w:left="44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</w:t>
      </w:r>
      <w:r w:rsidRPr="00CA17D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proposta do Sistema </w:t>
      </w:r>
      <w:r w:rsidRPr="00CA17DB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Gerenciamento do Site do TADS - SisTADS</w:t>
      </w:r>
      <w:r w:rsidRPr="00CA17D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que tem</w:t>
      </w:r>
      <w:r w:rsidRPr="00CA17DB">
        <w:rPr>
          <w:rFonts w:ascii="Arial" w:hAnsi="Arial" w:cs="Arial"/>
          <w:sz w:val="24"/>
          <w:szCs w:val="24"/>
        </w:rPr>
        <w:t xml:space="preserve"> como</w:t>
      </w:r>
      <w:r>
        <w:rPr>
          <w:rFonts w:ascii="Arial" w:hAnsi="Arial" w:cs="Arial"/>
          <w:sz w:val="24"/>
          <w:szCs w:val="24"/>
        </w:rPr>
        <w:t xml:space="preserve"> principal função </w:t>
      </w:r>
      <w:r w:rsidR="003921EF">
        <w:rPr>
          <w:rFonts w:ascii="Arial" w:hAnsi="Arial" w:cs="Arial"/>
          <w:sz w:val="24"/>
          <w:szCs w:val="24"/>
        </w:rPr>
        <w:t xml:space="preserve">controlar e gerenciar </w:t>
      </w:r>
      <w:r>
        <w:rPr>
          <w:rFonts w:ascii="Arial" w:hAnsi="Arial" w:cs="Arial"/>
          <w:sz w:val="24"/>
          <w:szCs w:val="24"/>
        </w:rPr>
        <w:t>atividades do C</w:t>
      </w:r>
      <w:r w:rsidR="003921EF">
        <w:rPr>
          <w:rFonts w:ascii="Arial" w:hAnsi="Arial" w:cs="Arial"/>
          <w:sz w:val="24"/>
          <w:szCs w:val="24"/>
        </w:rPr>
        <w:t xml:space="preserve">urso de Tecnologia e Análise de </w:t>
      </w:r>
      <w:r>
        <w:rPr>
          <w:rFonts w:ascii="Arial" w:hAnsi="Arial" w:cs="Arial"/>
          <w:sz w:val="24"/>
          <w:szCs w:val="24"/>
        </w:rPr>
        <w:t>Desenvolvimento de Sistemas</w:t>
      </w:r>
      <w:r w:rsidR="003921E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Para </w:t>
      </w:r>
      <w:r w:rsidR="003921EF">
        <w:rPr>
          <w:rFonts w:ascii="Arial" w:hAnsi="Arial" w:cs="Arial"/>
          <w:sz w:val="24"/>
          <w:szCs w:val="24"/>
        </w:rPr>
        <w:t xml:space="preserve">a </w:t>
      </w:r>
      <w:r w:rsidRPr="00CA17DB">
        <w:rPr>
          <w:rFonts w:ascii="Arial" w:hAnsi="Arial" w:cs="Arial"/>
          <w:sz w:val="24"/>
          <w:szCs w:val="24"/>
        </w:rPr>
        <w:t>con</w:t>
      </w:r>
      <w:r w:rsidR="003921EF">
        <w:rPr>
          <w:rFonts w:ascii="Arial" w:hAnsi="Arial" w:cs="Arial"/>
          <w:sz w:val="24"/>
          <w:szCs w:val="24"/>
        </w:rPr>
        <w:t xml:space="preserve">strução do software foi feita a </w:t>
      </w:r>
      <w:r w:rsidRPr="00CA17DB">
        <w:rPr>
          <w:rFonts w:ascii="Arial" w:hAnsi="Arial" w:cs="Arial"/>
          <w:sz w:val="24"/>
          <w:szCs w:val="24"/>
        </w:rPr>
        <w:t>anál</w:t>
      </w:r>
      <w:r w:rsidR="003921EF">
        <w:rPr>
          <w:rFonts w:ascii="Arial" w:hAnsi="Arial" w:cs="Arial"/>
          <w:sz w:val="24"/>
          <w:szCs w:val="24"/>
        </w:rPr>
        <w:t xml:space="preserve">ise de requisitos, aplicação de técnicas de modelagem do </w:t>
      </w:r>
      <w:r w:rsidRPr="00CA17DB">
        <w:rPr>
          <w:rFonts w:ascii="Arial" w:hAnsi="Arial" w:cs="Arial"/>
          <w:sz w:val="24"/>
          <w:szCs w:val="24"/>
        </w:rPr>
        <w:t>esquema e das classes.</w:t>
      </w:r>
    </w:p>
    <w:p w:rsidR="003921EF" w:rsidRDefault="003921EF" w:rsidP="003921EF">
      <w:pPr>
        <w:spacing w:line="360" w:lineRule="auto"/>
        <w:ind w:left="4422"/>
        <w:jc w:val="both"/>
        <w:rPr>
          <w:rFonts w:ascii="Arial" w:hAnsi="Arial" w:cs="Arial"/>
          <w:sz w:val="24"/>
          <w:szCs w:val="24"/>
        </w:rPr>
      </w:pPr>
    </w:p>
    <w:p w:rsidR="003921EF" w:rsidRDefault="003921EF" w:rsidP="003921EF">
      <w:pPr>
        <w:spacing w:line="360" w:lineRule="auto"/>
        <w:ind w:left="44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CA17DB" w:rsidRPr="005E1F79" w:rsidRDefault="00CA17DB" w:rsidP="00CA17DB">
      <w:pPr>
        <w:jc w:val="center"/>
        <w:rPr>
          <w:rFonts w:ascii="Arial" w:hAnsi="Arial" w:cs="Arial"/>
          <w:b/>
          <w:sz w:val="24"/>
          <w:szCs w:val="24"/>
        </w:rPr>
      </w:pPr>
      <w:r w:rsidRPr="005E1F79">
        <w:rPr>
          <w:rFonts w:ascii="Arial" w:hAnsi="Arial" w:cs="Arial"/>
          <w:b/>
          <w:sz w:val="24"/>
          <w:szCs w:val="24"/>
        </w:rPr>
        <w:t>Januária/MG</w:t>
      </w:r>
    </w:p>
    <w:p w:rsidR="00CA17DB" w:rsidRDefault="00CA17DB" w:rsidP="00CA17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Abril</w:t>
      </w:r>
      <w:r w:rsidR="003921EF">
        <w:rPr>
          <w:rFonts w:ascii="Arial" w:hAnsi="Arial" w:cs="Arial"/>
          <w:b/>
          <w:sz w:val="24"/>
          <w:szCs w:val="24"/>
        </w:rPr>
        <w:t xml:space="preserve"> 2015</w:t>
      </w:r>
    </w:p>
    <w:p w:rsidR="00CA17DB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21EF">
        <w:rPr>
          <w:rFonts w:ascii="Arial" w:hAnsi="Arial" w:cs="Arial"/>
          <w:b/>
          <w:sz w:val="24"/>
          <w:szCs w:val="24"/>
        </w:rPr>
        <w:lastRenderedPageBreak/>
        <w:t>Índice</w:t>
      </w: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</w:t>
      </w:r>
      <w:r w:rsidRPr="003921EF">
        <w:rPr>
          <w:rFonts w:ascii="Arial" w:hAnsi="Arial" w:cs="Arial"/>
          <w:b/>
          <w:sz w:val="24"/>
          <w:szCs w:val="24"/>
        </w:rPr>
        <w:t>ntrodução à situação problema</w:t>
      </w: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3921EF">
        <w:rPr>
          <w:rFonts w:ascii="Arial" w:hAnsi="Arial" w:cs="Arial"/>
          <w:b/>
          <w:sz w:val="24"/>
          <w:szCs w:val="24"/>
        </w:rPr>
        <w:lastRenderedPageBreak/>
        <w:t>Mini-Mundo</w:t>
      </w:r>
      <w:proofErr w:type="spellEnd"/>
    </w:p>
    <w:p w:rsidR="00365064" w:rsidRDefault="003921EF" w:rsidP="0036506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921EF">
        <w:rPr>
          <w:rFonts w:ascii="Arial" w:hAnsi="Arial" w:cs="Arial"/>
          <w:color w:val="000000" w:themeColor="text1"/>
          <w:sz w:val="24"/>
          <w:szCs w:val="24"/>
        </w:rPr>
        <w:t>O Instituto Federal do Norte de Minas Gerais - Campus Januária, possui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lunos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matriculados no curso de Tecnologi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em Análise e Desenvolvimento de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Sistemas (TADS). Deseja-se controlar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gerenciar algumas atividades,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além de publicar informações importa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ntes. Para isto é necessário a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implementação de um site que atenda os 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guintes requisitos. </w:t>
      </w:r>
    </w:p>
    <w:p w:rsidR="00365064" w:rsidRDefault="003921EF" w:rsidP="0036506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todos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os alunos é necessário guardar as seguinte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s informações: matrí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cula, nome,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endereço completo, sexo, data 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nasciment</w:t>
      </w:r>
      <w:r>
        <w:rPr>
          <w:rFonts w:ascii="Arial" w:hAnsi="Arial" w:cs="Arial"/>
          <w:color w:val="000000" w:themeColor="text1"/>
          <w:sz w:val="24"/>
          <w:szCs w:val="24"/>
        </w:rPr>
        <w:t>o, cidade,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 estado,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RG, CPF, telefones,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e-m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>ail, período referente ao curso e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 disciplinas cu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rsadas. E para o curso: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nome, código e carga horária. Durante tod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o o curso, é realizado eventos </w:t>
      </w:r>
      <w:r>
        <w:rPr>
          <w:rFonts w:ascii="Arial" w:hAnsi="Arial" w:cs="Arial"/>
          <w:color w:val="000000" w:themeColor="text1"/>
          <w:sz w:val="24"/>
          <w:szCs w:val="24"/>
        </w:rPr>
        <w:t>(nome, data)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>, mobilizando alunos e professores a prestigiarem palestras, trabalhos acadêmicos, maratonas de programação, entre outros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Devemos gerenciar quais as disciplinas</w:t>
      </w:r>
      <w:r w:rsidR="00481399">
        <w:rPr>
          <w:rFonts w:ascii="Arial" w:hAnsi="Arial" w:cs="Arial"/>
          <w:color w:val="000000" w:themeColor="text1"/>
          <w:sz w:val="24"/>
          <w:szCs w:val="24"/>
        </w:rPr>
        <w:t xml:space="preserve"> (código, nome, carga horária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) em que o professor (nome, sexo, CPF, currículo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lattes)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leciona. </w:t>
      </w:r>
    </w:p>
    <w:p w:rsidR="003921EF" w:rsidRPr="003921EF" w:rsidRDefault="003921EF" w:rsidP="0036506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É 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preciso registrar o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erfil socioeconômico (estrutura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familiar, renda)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>, de cada aluno e cada professor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.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 registro da escola ant</w:t>
      </w:r>
      <w:r>
        <w:rPr>
          <w:rFonts w:ascii="Arial" w:hAnsi="Arial" w:cs="Arial"/>
          <w:color w:val="000000" w:themeColor="text1"/>
          <w:sz w:val="24"/>
          <w:szCs w:val="24"/>
        </w:rPr>
        <w:t>erior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 xml:space="preserve">(nome, ano de conclusão) </w:t>
      </w:r>
      <w:r w:rsidR="00365064">
        <w:rPr>
          <w:rFonts w:ascii="Arial" w:hAnsi="Arial" w:cs="Arial"/>
          <w:color w:val="000000" w:themeColor="text1"/>
          <w:sz w:val="24"/>
          <w:szCs w:val="24"/>
        </w:rPr>
        <w:t xml:space="preserve">do aluno é registrado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para guardar informações importantes e após a conclusão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 xml:space="preserve">é feito 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registro da instituição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futura </w:t>
      </w:r>
      <w:r>
        <w:rPr>
          <w:rFonts w:ascii="Arial" w:hAnsi="Arial" w:cs="Arial"/>
          <w:color w:val="000000" w:themeColor="text1"/>
          <w:sz w:val="24"/>
          <w:szCs w:val="24"/>
        </w:rPr>
        <w:t>(nome, ano de admissão, cargo)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, permitindo o acompanhamento dos administradores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É permitido </w:t>
      </w:r>
      <w:r w:rsidR="00481399">
        <w:rPr>
          <w:rFonts w:ascii="Arial" w:hAnsi="Arial" w:cs="Arial"/>
          <w:color w:val="000000" w:themeColor="text1"/>
          <w:sz w:val="24"/>
          <w:szCs w:val="24"/>
        </w:rPr>
        <w:t xml:space="preserve">ainda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que cada aluno, gerencie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seus tipos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produç</w:t>
      </w:r>
      <w:bookmarkStart w:id="0" w:name="_GoBack"/>
      <w:bookmarkEnd w:id="0"/>
      <w:r w:rsidR="00101D88">
        <w:rPr>
          <w:rFonts w:ascii="Arial" w:hAnsi="Arial" w:cs="Arial"/>
          <w:color w:val="000000" w:themeColor="text1"/>
          <w:sz w:val="24"/>
          <w:szCs w:val="24"/>
        </w:rPr>
        <w:t xml:space="preserve">ões (artigo, TCC) e horas de AACC, ao longe de todo o curso.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Realizações de viagens 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>(data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, cidade</w:t>
      </w:r>
      <w:r w:rsidRPr="003921EF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101D88">
        <w:rPr>
          <w:rFonts w:ascii="Arial" w:hAnsi="Arial" w:cs="Arial"/>
          <w:color w:val="000000" w:themeColor="text1"/>
          <w:sz w:val="24"/>
          <w:szCs w:val="24"/>
        </w:rPr>
        <w:t>só poderá acontecer, se houver um professor responsável.</w:t>
      </w: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921EF" w:rsidRDefault="003921EF" w:rsidP="003921E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392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A4"/>
    <w:rsid w:val="000E4EF3"/>
    <w:rsid w:val="00101D88"/>
    <w:rsid w:val="00365064"/>
    <w:rsid w:val="003921EF"/>
    <w:rsid w:val="00481399"/>
    <w:rsid w:val="004966A4"/>
    <w:rsid w:val="005E1F79"/>
    <w:rsid w:val="00C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9DA0C-0921-4FC0-8477-F6ED2913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Santos</dc:creator>
  <cp:keywords/>
  <dc:description/>
  <cp:lastModifiedBy>Erika Santos</cp:lastModifiedBy>
  <cp:revision>1</cp:revision>
  <dcterms:created xsi:type="dcterms:W3CDTF">2015-04-13T14:43:00Z</dcterms:created>
  <dcterms:modified xsi:type="dcterms:W3CDTF">2015-04-13T15:46:00Z</dcterms:modified>
</cp:coreProperties>
</file>